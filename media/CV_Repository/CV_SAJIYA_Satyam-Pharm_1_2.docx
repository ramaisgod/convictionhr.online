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8FEA" w14:textId="77777777" w:rsidR="004C3EEA" w:rsidRPr="005953AD" w:rsidRDefault="00A361C8" w:rsidP="00B83FDC">
      <w:pPr>
        <w:pStyle w:val="Heading1"/>
        <w:jc w:val="left"/>
        <w:rPr>
          <w:color w:val="000000" w:themeColor="text1"/>
        </w:rPr>
      </w:pPr>
      <w:r w:rsidRPr="005953AD">
        <w:rPr>
          <w:color w:val="000000" w:themeColor="text1"/>
        </w:rPr>
        <w:t>SATYAM JAGRIT YADAV</w:t>
      </w:r>
    </w:p>
    <w:p w14:paraId="754EB2FC" w14:textId="77777777" w:rsidR="004C3EEA" w:rsidRPr="005953AD" w:rsidRDefault="00113253" w:rsidP="00B83FDC">
      <w:pPr>
        <w:pStyle w:val="Heading1"/>
        <w:jc w:val="left"/>
        <w:rPr>
          <w:b w:val="0"/>
          <w:bCs w:val="0"/>
          <w:color w:val="000000" w:themeColor="text1"/>
        </w:rPr>
      </w:pPr>
      <w:r w:rsidRPr="005953AD">
        <w:rPr>
          <w:b w:val="0"/>
          <w:bCs w:val="0"/>
          <w:color w:val="000000" w:themeColor="text1"/>
        </w:rPr>
        <w:t>A</w:t>
      </w:r>
      <w:r w:rsidR="004C3EEA" w:rsidRPr="005953AD">
        <w:rPr>
          <w:b w:val="0"/>
          <w:bCs w:val="0"/>
          <w:color w:val="000000" w:themeColor="text1"/>
        </w:rPr>
        <w:t>-</w:t>
      </w:r>
      <w:r w:rsidRPr="005953AD">
        <w:rPr>
          <w:b w:val="0"/>
          <w:bCs w:val="0"/>
          <w:color w:val="000000" w:themeColor="text1"/>
        </w:rPr>
        <w:t>20</w:t>
      </w:r>
      <w:r w:rsidR="004C3EEA" w:rsidRPr="005953AD">
        <w:rPr>
          <w:b w:val="0"/>
          <w:bCs w:val="0"/>
          <w:color w:val="000000" w:themeColor="text1"/>
        </w:rPr>
        <w:t>/</w:t>
      </w:r>
      <w:r w:rsidRPr="005953AD">
        <w:rPr>
          <w:b w:val="0"/>
          <w:bCs w:val="0"/>
          <w:color w:val="000000" w:themeColor="text1"/>
        </w:rPr>
        <w:t>8</w:t>
      </w:r>
      <w:r w:rsidR="00ED7BD5" w:rsidRPr="005953AD">
        <w:rPr>
          <w:b w:val="0"/>
          <w:bCs w:val="0"/>
          <w:color w:val="000000" w:themeColor="text1"/>
        </w:rPr>
        <w:t xml:space="preserve">, Sector-71, </w:t>
      </w:r>
      <w:r w:rsidR="00F82283" w:rsidRPr="005953AD">
        <w:rPr>
          <w:b w:val="0"/>
          <w:bCs w:val="0"/>
          <w:color w:val="000000" w:themeColor="text1"/>
        </w:rPr>
        <w:t>Noida</w:t>
      </w:r>
      <w:r w:rsidR="004C3EEA" w:rsidRPr="005953AD">
        <w:rPr>
          <w:b w:val="0"/>
          <w:bCs w:val="0"/>
          <w:color w:val="000000" w:themeColor="text1"/>
        </w:rPr>
        <w:t xml:space="preserve"> </w:t>
      </w:r>
    </w:p>
    <w:p w14:paraId="6735697A" w14:textId="77777777" w:rsidR="004C3EEA" w:rsidRPr="005953AD" w:rsidRDefault="004C3EEA" w:rsidP="00B83FDC">
      <w:pPr>
        <w:pStyle w:val="Heading5"/>
        <w:jc w:val="left"/>
        <w:rPr>
          <w:i w:val="0"/>
          <w:iCs w:val="0"/>
          <w:color w:val="000000" w:themeColor="text1"/>
          <w:sz w:val="24"/>
          <w:szCs w:val="24"/>
        </w:rPr>
      </w:pPr>
      <w:r w:rsidRPr="005953AD">
        <w:rPr>
          <w:i w:val="0"/>
          <w:iCs w:val="0"/>
          <w:color w:val="000000" w:themeColor="text1"/>
          <w:sz w:val="24"/>
          <w:szCs w:val="24"/>
        </w:rPr>
        <w:t xml:space="preserve">Mobile: 9810374141 </w:t>
      </w:r>
    </w:p>
    <w:p w14:paraId="071C57F2" w14:textId="77777777" w:rsidR="004C3EEA" w:rsidRPr="005953AD" w:rsidRDefault="004C3EEA" w:rsidP="003B37AB">
      <w:pPr>
        <w:pStyle w:val="Heading5"/>
        <w:spacing w:after="240"/>
        <w:jc w:val="left"/>
        <w:rPr>
          <w:i w:val="0"/>
          <w:iCs w:val="0"/>
          <w:color w:val="000000" w:themeColor="text1"/>
          <w:sz w:val="24"/>
          <w:szCs w:val="24"/>
        </w:rPr>
      </w:pPr>
      <w:r w:rsidRPr="005953AD">
        <w:rPr>
          <w:i w:val="0"/>
          <w:iCs w:val="0"/>
          <w:color w:val="000000" w:themeColor="text1"/>
          <w:sz w:val="24"/>
          <w:szCs w:val="24"/>
        </w:rPr>
        <w:t xml:space="preserve">E-mail: </w:t>
      </w:r>
      <w:hyperlink r:id="rId7" w:history="1">
        <w:r w:rsidR="00D00F29" w:rsidRPr="005953AD">
          <w:rPr>
            <w:rStyle w:val="Hyperlink"/>
            <w:i w:val="0"/>
            <w:iCs w:val="0"/>
            <w:color w:val="000000" w:themeColor="text1"/>
            <w:sz w:val="24"/>
            <w:szCs w:val="24"/>
            <w:u w:val="none"/>
          </w:rPr>
          <w:t>satyamjagrit@gmail.com</w:t>
        </w:r>
      </w:hyperlink>
    </w:p>
    <w:p w14:paraId="02AA752D" w14:textId="1E4B6246" w:rsidR="00374336" w:rsidRPr="005953AD" w:rsidRDefault="00374336" w:rsidP="00B83FDC">
      <w:pPr>
        <w:pStyle w:val="BodyText"/>
        <w:spacing w:before="120"/>
        <w:rPr>
          <w:b/>
          <w:color w:val="000000" w:themeColor="text1"/>
          <w:sz w:val="24"/>
          <w:szCs w:val="24"/>
        </w:rPr>
      </w:pPr>
      <w:r w:rsidRPr="005953AD">
        <w:rPr>
          <w:b/>
          <w:color w:val="000000" w:themeColor="text1"/>
          <w:sz w:val="24"/>
          <w:szCs w:val="24"/>
        </w:rPr>
        <w:t>Career Profile:</w:t>
      </w:r>
      <w:r w:rsidRPr="005953AD">
        <w:rPr>
          <w:color w:val="000000" w:themeColor="text1"/>
          <w:sz w:val="24"/>
          <w:szCs w:val="24"/>
        </w:rPr>
        <w:br/>
        <w:t xml:space="preserve">Looking for the position </w:t>
      </w:r>
      <w:r w:rsidR="00BD758C" w:rsidRPr="005953AD">
        <w:rPr>
          <w:color w:val="000000" w:themeColor="text1"/>
          <w:sz w:val="24"/>
          <w:szCs w:val="24"/>
        </w:rPr>
        <w:t>in a</w:t>
      </w:r>
      <w:r w:rsidRPr="005953AD">
        <w:rPr>
          <w:color w:val="000000" w:themeColor="text1"/>
          <w:sz w:val="24"/>
          <w:szCs w:val="24"/>
        </w:rPr>
        <w:t xml:space="preserve"> Hospital</w:t>
      </w:r>
      <w:r w:rsidR="0055286B" w:rsidRPr="005953AD">
        <w:rPr>
          <w:color w:val="000000" w:themeColor="text1"/>
          <w:sz w:val="24"/>
          <w:szCs w:val="24"/>
        </w:rPr>
        <w:t>/Hospital</w:t>
      </w:r>
      <w:r w:rsidRPr="005953AD">
        <w:rPr>
          <w:color w:val="000000" w:themeColor="text1"/>
          <w:sz w:val="24"/>
          <w:szCs w:val="24"/>
        </w:rPr>
        <w:t xml:space="preserve"> Pharmac</w:t>
      </w:r>
      <w:r w:rsidR="00BD758C" w:rsidRPr="005953AD">
        <w:rPr>
          <w:color w:val="000000" w:themeColor="text1"/>
          <w:sz w:val="24"/>
          <w:szCs w:val="24"/>
        </w:rPr>
        <w:t>y</w:t>
      </w:r>
      <w:r w:rsidRPr="005953AD">
        <w:rPr>
          <w:color w:val="000000" w:themeColor="text1"/>
          <w:sz w:val="24"/>
          <w:szCs w:val="24"/>
        </w:rPr>
        <w:t xml:space="preserve"> where I can exercise my clinical pharmacy skills including my proficiency in medical counseling and dispensing.</w:t>
      </w:r>
    </w:p>
    <w:p w14:paraId="158B264B" w14:textId="77777777" w:rsidR="00CB65E8" w:rsidRPr="005953AD" w:rsidRDefault="00374336" w:rsidP="00CB65E8">
      <w:pPr>
        <w:pStyle w:val="BodyText"/>
        <w:spacing w:before="240"/>
        <w:rPr>
          <w:color w:val="000000" w:themeColor="text1"/>
          <w:sz w:val="24"/>
          <w:szCs w:val="24"/>
        </w:rPr>
      </w:pPr>
      <w:r w:rsidRPr="005953AD">
        <w:rPr>
          <w:b/>
          <w:color w:val="000000" w:themeColor="text1"/>
          <w:sz w:val="24"/>
          <w:szCs w:val="24"/>
        </w:rPr>
        <w:t>Summary of Skills:</w:t>
      </w:r>
    </w:p>
    <w:p w14:paraId="22B35AE8" w14:textId="77777777" w:rsidR="00FF0016" w:rsidRPr="005953AD" w:rsidRDefault="00FF0016" w:rsidP="0055286B">
      <w:pPr>
        <w:pStyle w:val="BodyText"/>
        <w:numPr>
          <w:ilvl w:val="0"/>
          <w:numId w:val="34"/>
        </w:numPr>
        <w:spacing w:before="80"/>
        <w:ind w:left="714" w:hanging="357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Excellent patient/customer service and interpersonal skills</w:t>
      </w:r>
    </w:p>
    <w:p w14:paraId="55B3372B" w14:textId="678C8AF1" w:rsidR="00FF0016" w:rsidRPr="005953AD" w:rsidRDefault="00FF0016" w:rsidP="0055286B">
      <w:pPr>
        <w:pStyle w:val="BodyText"/>
        <w:numPr>
          <w:ilvl w:val="0"/>
          <w:numId w:val="34"/>
        </w:numPr>
        <w:spacing w:before="80"/>
        <w:ind w:left="714" w:hanging="357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First aid including stitch</w:t>
      </w:r>
      <w:r w:rsidR="00982102" w:rsidRPr="005953AD">
        <w:rPr>
          <w:color w:val="000000" w:themeColor="text1"/>
          <w:sz w:val="24"/>
          <w:szCs w:val="24"/>
        </w:rPr>
        <w:t>ing</w:t>
      </w:r>
      <w:r w:rsidRPr="005953AD">
        <w:rPr>
          <w:color w:val="000000" w:themeColor="text1"/>
          <w:sz w:val="24"/>
          <w:szCs w:val="24"/>
        </w:rPr>
        <w:t>, intravenous transfusion, catheterization</w:t>
      </w:r>
    </w:p>
    <w:p w14:paraId="575851FF" w14:textId="77777777" w:rsidR="00FF0016" w:rsidRPr="005953AD" w:rsidRDefault="00FF0016" w:rsidP="0055286B">
      <w:pPr>
        <w:pStyle w:val="BodyText"/>
        <w:numPr>
          <w:ilvl w:val="0"/>
          <w:numId w:val="34"/>
        </w:numPr>
        <w:tabs>
          <w:tab w:val="left" w:pos="707"/>
        </w:tabs>
        <w:suppressAutoHyphens/>
        <w:spacing w:before="80"/>
        <w:ind w:left="714" w:hanging="357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Capable to work independently and as a part of a dynamic team</w:t>
      </w:r>
    </w:p>
    <w:p w14:paraId="724E9A9F" w14:textId="77777777" w:rsidR="00FF0016" w:rsidRPr="005953AD" w:rsidRDefault="00FF0016" w:rsidP="0055286B">
      <w:pPr>
        <w:pStyle w:val="BodyText"/>
        <w:numPr>
          <w:ilvl w:val="0"/>
          <w:numId w:val="34"/>
        </w:numPr>
        <w:tabs>
          <w:tab w:val="left" w:pos="707"/>
        </w:tabs>
        <w:suppressAutoHyphens/>
        <w:spacing w:before="80"/>
        <w:ind w:left="714" w:hanging="357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Flexible, organized, and team oriented</w:t>
      </w:r>
    </w:p>
    <w:p w14:paraId="4C8EB0AF" w14:textId="77777777" w:rsidR="00FF0016" w:rsidRPr="005953AD" w:rsidRDefault="00FF0016" w:rsidP="0055286B">
      <w:pPr>
        <w:pStyle w:val="BodyText"/>
        <w:numPr>
          <w:ilvl w:val="0"/>
          <w:numId w:val="34"/>
        </w:numPr>
        <w:tabs>
          <w:tab w:val="left" w:pos="707"/>
        </w:tabs>
        <w:suppressAutoHyphens/>
        <w:spacing w:before="80"/>
        <w:ind w:left="714" w:hanging="357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Fluent in Hindi and English languages</w:t>
      </w:r>
    </w:p>
    <w:p w14:paraId="191D0B35" w14:textId="77777777" w:rsidR="00FF0016" w:rsidRPr="005953AD" w:rsidRDefault="00FF0016" w:rsidP="0055286B">
      <w:pPr>
        <w:pStyle w:val="BodyText"/>
        <w:numPr>
          <w:ilvl w:val="0"/>
          <w:numId w:val="34"/>
        </w:numPr>
        <w:tabs>
          <w:tab w:val="left" w:pos="707"/>
        </w:tabs>
        <w:suppressAutoHyphens/>
        <w:spacing w:before="80"/>
        <w:ind w:left="714" w:hanging="357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Ability to dispense and compound pharmaceuticals</w:t>
      </w:r>
    </w:p>
    <w:p w14:paraId="1379FCAA" w14:textId="77777777" w:rsidR="00374336" w:rsidRPr="005953AD" w:rsidRDefault="00374336" w:rsidP="003B37AB">
      <w:pPr>
        <w:pStyle w:val="BodyText"/>
        <w:spacing w:before="240"/>
        <w:rPr>
          <w:color w:val="000000" w:themeColor="text1"/>
          <w:sz w:val="24"/>
          <w:szCs w:val="24"/>
        </w:rPr>
      </w:pPr>
      <w:r w:rsidRPr="005953AD">
        <w:rPr>
          <w:b/>
          <w:color w:val="000000" w:themeColor="text1"/>
          <w:sz w:val="24"/>
          <w:szCs w:val="24"/>
        </w:rPr>
        <w:t>Technical Skills:</w:t>
      </w:r>
    </w:p>
    <w:p w14:paraId="49DEC393" w14:textId="1CD43744" w:rsidR="00374336" w:rsidRPr="005953AD" w:rsidRDefault="00374336" w:rsidP="000A53A7">
      <w:pPr>
        <w:pStyle w:val="BodyText"/>
        <w:numPr>
          <w:ilvl w:val="0"/>
          <w:numId w:val="36"/>
        </w:numPr>
        <w:tabs>
          <w:tab w:val="left" w:pos="707"/>
        </w:tabs>
        <w:suppressAutoHyphens/>
        <w:spacing w:before="120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 xml:space="preserve">Familiar </w:t>
      </w:r>
      <w:r w:rsidR="00982102" w:rsidRPr="005953AD">
        <w:rPr>
          <w:color w:val="000000" w:themeColor="text1"/>
          <w:sz w:val="24"/>
          <w:szCs w:val="24"/>
        </w:rPr>
        <w:t xml:space="preserve">to </w:t>
      </w:r>
      <w:r w:rsidRPr="005953AD">
        <w:rPr>
          <w:color w:val="000000" w:themeColor="text1"/>
          <w:sz w:val="24"/>
          <w:szCs w:val="24"/>
        </w:rPr>
        <w:t>work with different PC environments</w:t>
      </w:r>
    </w:p>
    <w:p w14:paraId="0201B2A0" w14:textId="43F23913" w:rsidR="00374336" w:rsidRPr="005953AD" w:rsidRDefault="00374336" w:rsidP="000A53A7">
      <w:pPr>
        <w:pStyle w:val="BodyText"/>
        <w:numPr>
          <w:ilvl w:val="0"/>
          <w:numId w:val="36"/>
        </w:numPr>
        <w:tabs>
          <w:tab w:val="left" w:pos="707"/>
        </w:tabs>
        <w:suppressAutoHyphens/>
        <w:spacing w:before="120"/>
        <w:rPr>
          <w:b/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Highly skilled in using MS Word, MS Excel, Photoshop</w:t>
      </w:r>
      <w:r w:rsidR="00FF0016" w:rsidRPr="005953AD">
        <w:rPr>
          <w:color w:val="000000" w:themeColor="text1"/>
          <w:sz w:val="24"/>
          <w:szCs w:val="24"/>
        </w:rPr>
        <w:t>, CorelDraw and other applications</w:t>
      </w:r>
      <w:r w:rsidRPr="005953AD">
        <w:rPr>
          <w:color w:val="000000" w:themeColor="text1"/>
          <w:sz w:val="24"/>
          <w:szCs w:val="24"/>
        </w:rPr>
        <w:t>.</w:t>
      </w:r>
    </w:p>
    <w:p w14:paraId="33CDAADB" w14:textId="36D184A8" w:rsidR="00374336" w:rsidRPr="005953AD" w:rsidRDefault="00374336" w:rsidP="003B37AB">
      <w:pPr>
        <w:pStyle w:val="BodyText"/>
        <w:spacing w:before="240"/>
        <w:rPr>
          <w:color w:val="000000" w:themeColor="text1"/>
          <w:sz w:val="24"/>
          <w:szCs w:val="24"/>
        </w:rPr>
      </w:pPr>
      <w:r w:rsidRPr="005953AD">
        <w:rPr>
          <w:b/>
          <w:color w:val="000000" w:themeColor="text1"/>
          <w:sz w:val="24"/>
          <w:szCs w:val="24"/>
        </w:rPr>
        <w:t>Education:</w:t>
      </w:r>
      <w:r w:rsidRPr="005953AD">
        <w:rPr>
          <w:color w:val="000000" w:themeColor="text1"/>
          <w:sz w:val="24"/>
          <w:szCs w:val="24"/>
        </w:rPr>
        <w:br/>
        <w:t>Bachelor of Pharmacy from A</w:t>
      </w:r>
      <w:r w:rsidR="00B83FDC" w:rsidRPr="005953AD">
        <w:rPr>
          <w:color w:val="000000" w:themeColor="text1"/>
          <w:sz w:val="24"/>
          <w:szCs w:val="24"/>
        </w:rPr>
        <w:t>PJ Abdul Kalam University Lucknow</w:t>
      </w:r>
      <w:r w:rsidRPr="005953AD">
        <w:rPr>
          <w:color w:val="000000" w:themeColor="text1"/>
          <w:sz w:val="24"/>
          <w:szCs w:val="24"/>
        </w:rPr>
        <w:t xml:space="preserve"> (</w:t>
      </w:r>
      <w:r w:rsidR="00982102" w:rsidRPr="005953AD">
        <w:rPr>
          <w:color w:val="000000" w:themeColor="text1"/>
          <w:sz w:val="24"/>
          <w:szCs w:val="24"/>
        </w:rPr>
        <w:t>Result awaited</w:t>
      </w:r>
      <w:r w:rsidRPr="005953AD">
        <w:rPr>
          <w:color w:val="000000" w:themeColor="text1"/>
          <w:sz w:val="24"/>
          <w:szCs w:val="24"/>
        </w:rPr>
        <w:t xml:space="preserve">) </w:t>
      </w:r>
    </w:p>
    <w:p w14:paraId="79E5A62C" w14:textId="77777777" w:rsidR="00FF0016" w:rsidRPr="005953AD" w:rsidRDefault="00374336" w:rsidP="00B83FDC">
      <w:pPr>
        <w:pStyle w:val="BodyText"/>
        <w:spacing w:before="120"/>
        <w:rPr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Diploma in Pharmacy from (Haryana State Board of Technical Education)</w:t>
      </w:r>
    </w:p>
    <w:p w14:paraId="162E5DE6" w14:textId="56857852" w:rsidR="00374336" w:rsidRPr="005953AD" w:rsidRDefault="00FF0016" w:rsidP="00B83FDC">
      <w:pPr>
        <w:pStyle w:val="BodyText"/>
        <w:spacing w:before="120"/>
        <w:rPr>
          <w:b/>
          <w:color w:val="000000" w:themeColor="text1"/>
          <w:sz w:val="24"/>
          <w:szCs w:val="24"/>
        </w:rPr>
      </w:pPr>
      <w:r w:rsidRPr="005953AD">
        <w:rPr>
          <w:color w:val="000000" w:themeColor="text1"/>
          <w:sz w:val="24"/>
          <w:szCs w:val="24"/>
        </w:rPr>
        <w:t>MCA (Master of Computer Application) from SMU</w:t>
      </w:r>
      <w:r w:rsidR="00374336" w:rsidRPr="005953AD">
        <w:rPr>
          <w:color w:val="000000" w:themeColor="text1"/>
          <w:sz w:val="24"/>
          <w:szCs w:val="24"/>
        </w:rPr>
        <w:br/>
      </w:r>
    </w:p>
    <w:p w14:paraId="7DF00AEF" w14:textId="5AC59ABA" w:rsidR="00374336" w:rsidRPr="005953AD" w:rsidRDefault="00374336" w:rsidP="00B83FDC">
      <w:pPr>
        <w:pStyle w:val="BodyText"/>
        <w:spacing w:before="120"/>
        <w:rPr>
          <w:b/>
          <w:color w:val="000000" w:themeColor="text1"/>
          <w:sz w:val="24"/>
          <w:szCs w:val="24"/>
        </w:rPr>
      </w:pPr>
      <w:r w:rsidRPr="005953AD">
        <w:rPr>
          <w:b/>
          <w:color w:val="000000" w:themeColor="text1"/>
          <w:sz w:val="24"/>
          <w:szCs w:val="24"/>
        </w:rPr>
        <w:t>License:</w:t>
      </w:r>
      <w:r w:rsidRPr="005953AD">
        <w:rPr>
          <w:color w:val="000000" w:themeColor="text1"/>
          <w:sz w:val="24"/>
          <w:szCs w:val="24"/>
        </w:rPr>
        <w:br/>
      </w:r>
      <w:r w:rsidR="00B83FDC" w:rsidRPr="005953AD">
        <w:rPr>
          <w:b/>
          <w:bCs/>
          <w:color w:val="000000" w:themeColor="text1"/>
          <w:sz w:val="24"/>
          <w:szCs w:val="24"/>
        </w:rPr>
        <w:t>Delhi Pharmacy Council Reg. No. 28740</w:t>
      </w:r>
      <w:r w:rsidR="00B83FDC" w:rsidRPr="005953AD">
        <w:rPr>
          <w:color w:val="000000" w:themeColor="text1"/>
          <w:sz w:val="24"/>
          <w:szCs w:val="24"/>
        </w:rPr>
        <w:t xml:space="preserve"> valid </w:t>
      </w:r>
      <w:proofErr w:type="spellStart"/>
      <w:r w:rsidR="00B83FDC" w:rsidRPr="005953AD">
        <w:rPr>
          <w:color w:val="000000" w:themeColor="text1"/>
          <w:sz w:val="24"/>
          <w:szCs w:val="24"/>
        </w:rPr>
        <w:t>upto</w:t>
      </w:r>
      <w:proofErr w:type="spellEnd"/>
      <w:r w:rsidR="00B83FDC" w:rsidRPr="005953AD">
        <w:rPr>
          <w:color w:val="000000" w:themeColor="text1"/>
          <w:sz w:val="24"/>
          <w:szCs w:val="24"/>
        </w:rPr>
        <w:t xml:space="preserve"> 31/12/2021</w:t>
      </w:r>
    </w:p>
    <w:p w14:paraId="7CE070DA" w14:textId="21CB58E3" w:rsidR="00374336" w:rsidRPr="005953AD" w:rsidRDefault="00374336" w:rsidP="00463186">
      <w:pPr>
        <w:pStyle w:val="BodyText"/>
        <w:spacing w:before="240" w:after="240"/>
        <w:rPr>
          <w:b/>
          <w:color w:val="000000" w:themeColor="text1"/>
          <w:sz w:val="24"/>
          <w:szCs w:val="24"/>
        </w:rPr>
      </w:pPr>
      <w:r w:rsidRPr="005953AD">
        <w:rPr>
          <w:b/>
          <w:color w:val="000000" w:themeColor="text1"/>
          <w:sz w:val="24"/>
          <w:szCs w:val="24"/>
        </w:rPr>
        <w:t>Professional Experience</w:t>
      </w:r>
      <w:r w:rsidR="00B83FDC" w:rsidRPr="005953AD">
        <w:rPr>
          <w:b/>
          <w:color w:val="000000" w:themeColor="text1"/>
          <w:sz w:val="24"/>
          <w:szCs w:val="24"/>
        </w:rPr>
        <w:t>/Training</w:t>
      </w:r>
      <w:r w:rsidRPr="005953AD">
        <w:rPr>
          <w:b/>
          <w:color w:val="000000" w:themeColor="text1"/>
          <w:sz w:val="24"/>
          <w:szCs w:val="24"/>
        </w:rPr>
        <w:t>:</w:t>
      </w:r>
    </w:p>
    <w:p w14:paraId="17EC1058" w14:textId="097B109D" w:rsidR="00463186" w:rsidRPr="005953AD" w:rsidRDefault="00463186" w:rsidP="00463186">
      <w:pPr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Hospital/Pharmacy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  <w:t>Guru Medicos</w:t>
      </w:r>
    </w:p>
    <w:p w14:paraId="563BCB0C" w14:textId="08298E5C" w:rsidR="00463186" w:rsidRPr="005953AD" w:rsidRDefault="00463186" w:rsidP="00463186">
      <w:pPr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b/>
          <w:bCs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ab/>
      </w:r>
      <w:r w:rsidRPr="005953AD">
        <w:rPr>
          <w:rFonts w:ascii="Arial" w:hAnsi="Arial" w:cs="Arial"/>
          <w:bCs/>
          <w:color w:val="000000" w:themeColor="text1"/>
        </w:rPr>
        <w:t>Pitampura, New Delhi</w:t>
      </w:r>
    </w:p>
    <w:p w14:paraId="4EE96559" w14:textId="77777777" w:rsidR="00463186" w:rsidRPr="005953AD" w:rsidRDefault="00463186" w:rsidP="00463186">
      <w:pPr>
        <w:spacing w:before="120"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Designation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 xml:space="preserve">Pharmacist </w:t>
      </w:r>
    </w:p>
    <w:p w14:paraId="6AE1E6F0" w14:textId="3D4B089F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Period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  <w:t>April 2019 to till date</w:t>
      </w:r>
    </w:p>
    <w:p w14:paraId="77657CB2" w14:textId="77777777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  <w:u w:val="single"/>
        </w:rPr>
        <w:t>Job Responsibilities</w:t>
      </w:r>
    </w:p>
    <w:p w14:paraId="73E0C488" w14:textId="77777777" w:rsidR="008E56CC" w:rsidRPr="005953AD" w:rsidRDefault="008E56CC" w:rsidP="008E56CC">
      <w:pPr>
        <w:numPr>
          <w:ilvl w:val="0"/>
          <w:numId w:val="2"/>
        </w:numPr>
        <w:shd w:val="clear" w:color="auto" w:fill="FFFFFF"/>
        <w:spacing w:before="100" w:beforeAutospacing="1" w:after="180"/>
        <w:rPr>
          <w:rFonts w:ascii="Arial" w:hAnsi="Arial" w:cs="Arial"/>
          <w:color w:val="000000" w:themeColor="text1"/>
          <w:spacing w:val="2"/>
        </w:rPr>
      </w:pPr>
      <w:r w:rsidRPr="005953AD">
        <w:rPr>
          <w:rFonts w:ascii="Arial" w:hAnsi="Arial" w:cs="Arial"/>
          <w:color w:val="000000" w:themeColor="text1"/>
          <w:spacing w:val="2"/>
        </w:rPr>
        <w:t>Fill prescriptions, verifying instructions from physicians on the proper amounts of medication to give to patients</w:t>
      </w:r>
    </w:p>
    <w:p w14:paraId="3D53174E" w14:textId="4D9CB8A2" w:rsidR="00D84219" w:rsidRPr="005953AD" w:rsidRDefault="008E56CC" w:rsidP="0059155A">
      <w:pPr>
        <w:numPr>
          <w:ilvl w:val="0"/>
          <w:numId w:val="2"/>
        </w:numPr>
        <w:shd w:val="clear" w:color="auto" w:fill="FFFFFF"/>
        <w:spacing w:before="100" w:beforeAutospacing="1" w:after="180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  <w:spacing w:val="2"/>
        </w:rPr>
        <w:t>Instruct patients on how and when to take a prescribed medicine and inform them about potential side effects they may experience from taking the medicine</w:t>
      </w:r>
      <w:r w:rsidR="0059155A" w:rsidRPr="005953AD">
        <w:rPr>
          <w:rFonts w:ascii="Arial" w:hAnsi="Arial" w:cs="Arial"/>
          <w:color w:val="000000" w:themeColor="text1"/>
          <w:spacing w:val="2"/>
        </w:rPr>
        <w:t>, and advise them about general health topics such as diet, exercise.</w:t>
      </w:r>
      <w:r w:rsidR="0059155A" w:rsidRPr="005953AD">
        <w:rPr>
          <w:rFonts w:ascii="Arial" w:hAnsi="Arial" w:cs="Arial"/>
          <w:color w:val="000000" w:themeColor="text1"/>
        </w:rPr>
        <w:t xml:space="preserve"> </w:t>
      </w:r>
    </w:p>
    <w:p w14:paraId="4EC77A77" w14:textId="37B1ECAB" w:rsidR="00463186" w:rsidRPr="005953AD" w:rsidRDefault="00463186" w:rsidP="00463186">
      <w:pPr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lastRenderedPageBreak/>
        <w:t>Company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color w:val="000000" w:themeColor="text1"/>
        </w:rPr>
        <w:t>Source India</w:t>
      </w:r>
    </w:p>
    <w:p w14:paraId="55B21287" w14:textId="6E4BB95A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bCs/>
          <w:color w:val="000000" w:themeColor="text1"/>
        </w:rPr>
        <w:tab/>
      </w:r>
      <w:r w:rsidRPr="005953AD">
        <w:rPr>
          <w:rFonts w:ascii="Arial" w:hAnsi="Arial" w:cs="Arial"/>
          <w:bCs/>
          <w:color w:val="000000" w:themeColor="text1"/>
        </w:rPr>
        <w:tab/>
        <w:t>A-1/310, Corporate Park, Sector-142, Noida UP</w:t>
      </w:r>
    </w:p>
    <w:p w14:paraId="2B7DA314" w14:textId="045D705C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Designation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  <w:t>Office Admin</w:t>
      </w:r>
      <w:r w:rsidR="0092460A">
        <w:rPr>
          <w:rFonts w:ascii="Arial" w:hAnsi="Arial" w:cs="Arial"/>
          <w:color w:val="000000" w:themeColor="text1"/>
        </w:rPr>
        <w:t>.</w:t>
      </w:r>
    </w:p>
    <w:p w14:paraId="0DE60E89" w14:textId="77777777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Period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  <w:t>Jan 2010 to April 2019</w:t>
      </w:r>
    </w:p>
    <w:p w14:paraId="4DC85032" w14:textId="77777777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  <w:u w:val="single"/>
        </w:rPr>
        <w:t>Job Responsibilities</w:t>
      </w:r>
    </w:p>
    <w:p w14:paraId="18B9715F" w14:textId="2F3E2CEA" w:rsidR="00463186" w:rsidRPr="005953AD" w:rsidRDefault="00463186" w:rsidP="00463186">
      <w:pPr>
        <w:numPr>
          <w:ilvl w:val="0"/>
          <w:numId w:val="12"/>
        </w:numPr>
        <w:spacing w:after="60"/>
        <w:ind w:left="2874" w:hanging="357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  <w:shd w:val="clear" w:color="auto" w:fill="FFFFFF"/>
        </w:rPr>
        <w:t>Checking physical and chemical test reports and uploading them to the sever.</w:t>
      </w:r>
    </w:p>
    <w:p w14:paraId="1D3F0FDF" w14:textId="09ADEA7E" w:rsidR="00463186" w:rsidRPr="005953AD" w:rsidRDefault="00D84219" w:rsidP="00463186">
      <w:pPr>
        <w:numPr>
          <w:ilvl w:val="0"/>
          <w:numId w:val="12"/>
        </w:numPr>
        <w:spacing w:after="60"/>
        <w:ind w:left="2874" w:hanging="357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Handling all correspondence independently</w:t>
      </w:r>
    </w:p>
    <w:p w14:paraId="34FEA53D" w14:textId="77777777" w:rsidR="00463186" w:rsidRPr="005953AD" w:rsidRDefault="00463186" w:rsidP="00463186">
      <w:pPr>
        <w:ind w:left="2160" w:hanging="2160"/>
        <w:jc w:val="both"/>
        <w:rPr>
          <w:rFonts w:ascii="Arial" w:hAnsi="Arial" w:cs="Arial"/>
          <w:color w:val="000000" w:themeColor="text1"/>
        </w:rPr>
      </w:pPr>
    </w:p>
    <w:p w14:paraId="2815D3A7" w14:textId="77777777" w:rsidR="00463186" w:rsidRPr="005953AD" w:rsidRDefault="00463186" w:rsidP="00463186">
      <w:pPr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Company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>VPSE Impex Pvt. Ltd.</w:t>
      </w:r>
    </w:p>
    <w:p w14:paraId="686573E0" w14:textId="77777777" w:rsidR="00463186" w:rsidRPr="005953AD" w:rsidRDefault="00463186" w:rsidP="00463186">
      <w:pPr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b/>
          <w:bCs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ab/>
      </w:r>
      <w:r w:rsidRPr="005953AD">
        <w:rPr>
          <w:rFonts w:ascii="Arial" w:hAnsi="Arial" w:cs="Arial"/>
          <w:bCs/>
          <w:color w:val="000000" w:themeColor="text1"/>
        </w:rPr>
        <w:t>A</w:t>
      </w:r>
      <w:r w:rsidRPr="005953AD">
        <w:rPr>
          <w:rFonts w:ascii="Arial" w:hAnsi="Arial" w:cs="Arial"/>
          <w:color w:val="000000" w:themeColor="text1"/>
        </w:rPr>
        <w:t>-8, Hosiery Complex, Phase-II Extn. Noida.</w:t>
      </w:r>
    </w:p>
    <w:p w14:paraId="171B39C9" w14:textId="77777777" w:rsidR="00463186" w:rsidRPr="005953AD" w:rsidRDefault="00463186" w:rsidP="00463186">
      <w:pPr>
        <w:spacing w:before="120"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Designation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 xml:space="preserve">Office Executive </w:t>
      </w:r>
    </w:p>
    <w:p w14:paraId="0A848C98" w14:textId="77777777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Period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  <w:t>November 2004 to December 2009</w:t>
      </w:r>
    </w:p>
    <w:p w14:paraId="1A125C04" w14:textId="77777777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  <w:u w:val="single"/>
        </w:rPr>
        <w:t>Job Responsibilities</w:t>
      </w:r>
    </w:p>
    <w:p w14:paraId="4D60D327" w14:textId="77777777" w:rsidR="00463186" w:rsidRPr="005953AD" w:rsidRDefault="00463186" w:rsidP="00463186">
      <w:pPr>
        <w:numPr>
          <w:ilvl w:val="0"/>
          <w:numId w:val="2"/>
        </w:numPr>
        <w:spacing w:after="120" w:line="245" w:lineRule="atLeast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 xml:space="preserve">Handling incoming calls and emails of clients’ enquiries and provide support </w:t>
      </w:r>
    </w:p>
    <w:p w14:paraId="169166DF" w14:textId="77777777" w:rsidR="00463186" w:rsidRPr="005953AD" w:rsidRDefault="00463186" w:rsidP="00463186">
      <w:pPr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 xml:space="preserve">Handling all correspondence independently. </w:t>
      </w:r>
    </w:p>
    <w:p w14:paraId="63243B79" w14:textId="77777777" w:rsidR="00463186" w:rsidRPr="005953AD" w:rsidRDefault="00463186" w:rsidP="00463186">
      <w:pPr>
        <w:numPr>
          <w:ilvl w:val="0"/>
          <w:numId w:val="2"/>
        </w:numPr>
        <w:spacing w:after="12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Updating organization’s website.</w:t>
      </w:r>
    </w:p>
    <w:p w14:paraId="24EDB863" w14:textId="77777777" w:rsidR="00463186" w:rsidRPr="005953AD" w:rsidRDefault="00463186" w:rsidP="003B37AB">
      <w:pPr>
        <w:pStyle w:val="BodyText"/>
        <w:spacing w:before="240"/>
        <w:rPr>
          <w:b/>
          <w:color w:val="000000" w:themeColor="text1"/>
          <w:sz w:val="24"/>
          <w:szCs w:val="24"/>
        </w:rPr>
      </w:pPr>
    </w:p>
    <w:p w14:paraId="007458EF" w14:textId="0B38D8FE" w:rsidR="00463186" w:rsidRPr="005953AD" w:rsidRDefault="00463186" w:rsidP="00463186">
      <w:pPr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Company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>Noida Medicare Center (NMC)</w:t>
      </w:r>
    </w:p>
    <w:p w14:paraId="0A8485E5" w14:textId="2B87C3AD" w:rsidR="00463186" w:rsidRPr="005953AD" w:rsidRDefault="00463186" w:rsidP="00463186">
      <w:pPr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b/>
          <w:bCs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</w:rPr>
        <w:tab/>
      </w:r>
      <w:r w:rsidRPr="005953AD">
        <w:rPr>
          <w:rFonts w:ascii="Arial" w:hAnsi="Arial" w:cs="Arial"/>
          <w:bCs/>
          <w:color w:val="000000" w:themeColor="text1"/>
        </w:rPr>
        <w:t>Sector-30</w:t>
      </w:r>
      <w:r w:rsidRPr="005953AD">
        <w:rPr>
          <w:rFonts w:ascii="Arial" w:hAnsi="Arial" w:cs="Arial"/>
          <w:color w:val="000000" w:themeColor="text1"/>
        </w:rPr>
        <w:t>, Noida.</w:t>
      </w:r>
    </w:p>
    <w:p w14:paraId="19115718" w14:textId="732968B9" w:rsidR="00463186" w:rsidRPr="005953AD" w:rsidRDefault="00463186" w:rsidP="00463186">
      <w:pPr>
        <w:spacing w:before="120"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Designation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="00AF219D" w:rsidRPr="005953AD">
        <w:rPr>
          <w:rFonts w:ascii="Arial" w:hAnsi="Arial" w:cs="Arial"/>
          <w:b/>
          <w:bCs/>
          <w:color w:val="000000" w:themeColor="text1"/>
        </w:rPr>
        <w:t>Computer operator</w:t>
      </w:r>
      <w:r w:rsidRPr="005953AD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4946FBD6" w14:textId="4E51FC8D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Period</w:t>
      </w:r>
      <w:r w:rsidRPr="005953AD">
        <w:rPr>
          <w:rFonts w:ascii="Arial" w:hAnsi="Arial" w:cs="Arial"/>
          <w:color w:val="000000" w:themeColor="text1"/>
        </w:rPr>
        <w:tab/>
        <w:t>:</w:t>
      </w:r>
      <w:r w:rsidRPr="005953AD">
        <w:rPr>
          <w:rFonts w:ascii="Arial" w:hAnsi="Arial" w:cs="Arial"/>
          <w:color w:val="000000" w:themeColor="text1"/>
        </w:rPr>
        <w:tab/>
      </w:r>
      <w:r w:rsidR="005953AD">
        <w:rPr>
          <w:rFonts w:ascii="Arial" w:hAnsi="Arial" w:cs="Arial"/>
          <w:color w:val="000000" w:themeColor="text1"/>
        </w:rPr>
        <w:t>August</w:t>
      </w:r>
      <w:r w:rsidRPr="005953AD">
        <w:rPr>
          <w:rFonts w:ascii="Arial" w:hAnsi="Arial" w:cs="Arial"/>
          <w:color w:val="000000" w:themeColor="text1"/>
        </w:rPr>
        <w:t xml:space="preserve"> 2003 to September 2004</w:t>
      </w:r>
    </w:p>
    <w:p w14:paraId="43382735" w14:textId="77777777" w:rsidR="00463186" w:rsidRPr="005953AD" w:rsidRDefault="00463186" w:rsidP="00463186">
      <w:pPr>
        <w:spacing w:line="360" w:lineRule="auto"/>
        <w:ind w:left="2160" w:hanging="2160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color w:val="000000" w:themeColor="text1"/>
        </w:rPr>
        <w:tab/>
      </w:r>
      <w:r w:rsidRPr="005953AD">
        <w:rPr>
          <w:rFonts w:ascii="Arial" w:hAnsi="Arial" w:cs="Arial"/>
          <w:b/>
          <w:bCs/>
          <w:color w:val="000000" w:themeColor="text1"/>
          <w:u w:val="single"/>
        </w:rPr>
        <w:t>Job Responsibilities</w:t>
      </w:r>
    </w:p>
    <w:p w14:paraId="475A47F8" w14:textId="77777777" w:rsidR="005953AD" w:rsidRPr="005953AD" w:rsidRDefault="005953AD" w:rsidP="005953AD">
      <w:pPr>
        <w:numPr>
          <w:ilvl w:val="0"/>
          <w:numId w:val="2"/>
        </w:numPr>
        <w:spacing w:before="120" w:after="120"/>
        <w:ind w:left="2874" w:hanging="357"/>
        <w:jc w:val="both"/>
        <w:rPr>
          <w:rFonts w:ascii="Arial" w:hAnsi="Arial" w:cs="Arial"/>
        </w:rPr>
      </w:pPr>
      <w:r w:rsidRPr="005953AD">
        <w:rPr>
          <w:rFonts w:ascii="Arial" w:hAnsi="Arial" w:cs="Arial"/>
        </w:rPr>
        <w:t>Preparing discharge summary of patient and medical reports</w:t>
      </w:r>
    </w:p>
    <w:p w14:paraId="46E851BE" w14:textId="1953AA5B" w:rsidR="005953AD" w:rsidRPr="005953AD" w:rsidRDefault="005953AD" w:rsidP="005953AD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5953AD">
        <w:rPr>
          <w:rFonts w:ascii="Arial" w:hAnsi="Arial" w:cs="Arial"/>
        </w:rPr>
        <w:t>Designing formats of advertisement to be released in various News Dailies &amp; Magazines</w:t>
      </w:r>
    </w:p>
    <w:p w14:paraId="788C4B9B" w14:textId="64F81F1A" w:rsidR="004C3EEA" w:rsidRPr="005953AD" w:rsidRDefault="0059155A" w:rsidP="000A53A7">
      <w:pPr>
        <w:pStyle w:val="BodyText"/>
        <w:spacing w:before="240"/>
        <w:rPr>
          <w:color w:val="000000" w:themeColor="text1"/>
          <w:sz w:val="24"/>
          <w:szCs w:val="24"/>
        </w:rPr>
      </w:pPr>
      <w:r w:rsidRPr="005953AD">
        <w:rPr>
          <w:b/>
          <w:bCs/>
          <w:color w:val="000000" w:themeColor="text1"/>
          <w:sz w:val="24"/>
          <w:szCs w:val="24"/>
          <w:u w:val="single"/>
        </w:rPr>
        <w:t>P</w:t>
      </w:r>
      <w:r w:rsidR="000A53A7" w:rsidRPr="005953AD">
        <w:rPr>
          <w:b/>
          <w:bCs/>
          <w:color w:val="000000" w:themeColor="text1"/>
          <w:sz w:val="24"/>
          <w:szCs w:val="24"/>
          <w:u w:val="single"/>
        </w:rPr>
        <w:t>ersonal Details</w:t>
      </w:r>
      <w:r w:rsidR="004C3EEA" w:rsidRPr="005953AD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038B8973" w14:textId="1DCE17A4" w:rsidR="004C3EEA" w:rsidRPr="005953AD" w:rsidRDefault="0055286B" w:rsidP="0055286B">
      <w:pPr>
        <w:tabs>
          <w:tab w:val="left" w:pos="1985"/>
        </w:tabs>
        <w:spacing w:before="12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Date of birth</w:t>
      </w:r>
      <w:r w:rsidR="004C3EEA" w:rsidRPr="005953AD">
        <w:rPr>
          <w:rFonts w:ascii="Arial" w:hAnsi="Arial" w:cs="Arial"/>
          <w:color w:val="000000" w:themeColor="text1"/>
        </w:rPr>
        <w:tab/>
      </w:r>
      <w:r w:rsidR="00FF0016" w:rsidRPr="005953AD">
        <w:rPr>
          <w:rFonts w:ascii="Arial" w:hAnsi="Arial" w:cs="Arial"/>
          <w:color w:val="000000" w:themeColor="text1"/>
        </w:rPr>
        <w:tab/>
      </w:r>
      <w:r w:rsidR="0059155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:</w:t>
      </w:r>
      <w:r w:rsidR="004C3EEA" w:rsidRPr="005953AD">
        <w:rPr>
          <w:rFonts w:ascii="Arial" w:hAnsi="Arial" w:cs="Arial"/>
          <w:color w:val="000000" w:themeColor="text1"/>
        </w:rPr>
        <w:tab/>
        <w:t>7</w:t>
      </w:r>
      <w:r w:rsidR="004C3EEA" w:rsidRPr="005953AD">
        <w:rPr>
          <w:rFonts w:ascii="Arial" w:hAnsi="Arial" w:cs="Arial"/>
          <w:color w:val="000000" w:themeColor="text1"/>
          <w:vertAlign w:val="superscript"/>
        </w:rPr>
        <w:t>th</w:t>
      </w:r>
      <w:r w:rsidR="004C3EEA" w:rsidRPr="005953AD">
        <w:rPr>
          <w:rFonts w:ascii="Arial" w:hAnsi="Arial" w:cs="Arial"/>
          <w:color w:val="000000" w:themeColor="text1"/>
        </w:rPr>
        <w:t xml:space="preserve"> September’1981</w:t>
      </w:r>
    </w:p>
    <w:p w14:paraId="1B24A798" w14:textId="6F382AEB" w:rsidR="004C3EEA" w:rsidRPr="005953AD" w:rsidRDefault="0055286B" w:rsidP="0055286B">
      <w:pPr>
        <w:tabs>
          <w:tab w:val="left" w:pos="1985"/>
        </w:tabs>
        <w:spacing w:before="12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Father’s name</w:t>
      </w:r>
      <w:r w:rsidR="004C3EEA" w:rsidRPr="005953AD">
        <w:rPr>
          <w:rFonts w:ascii="Arial" w:hAnsi="Arial" w:cs="Arial"/>
          <w:color w:val="000000" w:themeColor="text1"/>
        </w:rPr>
        <w:tab/>
      </w:r>
      <w:r w:rsidR="00FF0016" w:rsidRPr="005953AD">
        <w:rPr>
          <w:rFonts w:ascii="Arial" w:hAnsi="Arial" w:cs="Arial"/>
          <w:color w:val="000000" w:themeColor="text1"/>
        </w:rPr>
        <w:tab/>
      </w:r>
      <w:r w:rsidR="0059155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:</w:t>
      </w:r>
      <w:r w:rsidR="004C3EEA" w:rsidRPr="005953AD">
        <w:rPr>
          <w:rFonts w:ascii="Arial" w:hAnsi="Arial" w:cs="Arial"/>
          <w:color w:val="000000" w:themeColor="text1"/>
        </w:rPr>
        <w:tab/>
        <w:t>Sh. Santraj Yadav</w:t>
      </w:r>
    </w:p>
    <w:p w14:paraId="683E2924" w14:textId="58D37D78" w:rsidR="004C3EEA" w:rsidRPr="005953AD" w:rsidRDefault="0055286B" w:rsidP="0055286B">
      <w:pPr>
        <w:tabs>
          <w:tab w:val="left" w:pos="1985"/>
        </w:tabs>
        <w:spacing w:before="12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Marital Status</w:t>
      </w:r>
      <w:r w:rsidR="004C3EEA" w:rsidRPr="005953AD">
        <w:rPr>
          <w:rFonts w:ascii="Arial" w:hAnsi="Arial" w:cs="Arial"/>
          <w:color w:val="000000" w:themeColor="text1"/>
        </w:rPr>
        <w:tab/>
      </w:r>
      <w:r w:rsidR="00FF0016" w:rsidRPr="005953AD">
        <w:rPr>
          <w:rFonts w:ascii="Arial" w:hAnsi="Arial" w:cs="Arial"/>
          <w:color w:val="000000" w:themeColor="text1"/>
        </w:rPr>
        <w:tab/>
      </w:r>
      <w:r w:rsidR="0059155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:</w:t>
      </w:r>
      <w:r w:rsidR="004C3EEA" w:rsidRPr="005953AD">
        <w:rPr>
          <w:rFonts w:ascii="Arial" w:hAnsi="Arial" w:cs="Arial"/>
          <w:color w:val="000000" w:themeColor="text1"/>
        </w:rPr>
        <w:tab/>
        <w:t>Married</w:t>
      </w:r>
    </w:p>
    <w:p w14:paraId="33BD2963" w14:textId="4481476D" w:rsidR="004C3EEA" w:rsidRPr="005953AD" w:rsidRDefault="0055286B" w:rsidP="0055286B">
      <w:pPr>
        <w:tabs>
          <w:tab w:val="left" w:pos="1985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Languages known</w:t>
      </w:r>
      <w:r w:rsidR="004C3EEA" w:rsidRPr="005953AD">
        <w:rPr>
          <w:rFonts w:ascii="Arial" w:hAnsi="Arial" w:cs="Arial"/>
          <w:color w:val="000000" w:themeColor="text1"/>
        </w:rPr>
        <w:tab/>
      </w:r>
      <w:r w:rsidR="0059155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:</w:t>
      </w:r>
      <w:r w:rsidR="004C3EEA" w:rsidRPr="005953AD">
        <w:rPr>
          <w:rFonts w:ascii="Arial" w:hAnsi="Arial" w:cs="Arial"/>
          <w:color w:val="000000" w:themeColor="text1"/>
        </w:rPr>
        <w:tab/>
        <w:t>Hindi, English</w:t>
      </w:r>
    </w:p>
    <w:p w14:paraId="7AE99699" w14:textId="7DEBF649" w:rsidR="004C3EEA" w:rsidRPr="005953AD" w:rsidRDefault="0055286B" w:rsidP="0055286B">
      <w:pPr>
        <w:tabs>
          <w:tab w:val="left" w:pos="1985"/>
        </w:tabs>
        <w:spacing w:before="120"/>
        <w:jc w:val="both"/>
        <w:rPr>
          <w:rFonts w:ascii="Arial" w:hAnsi="Arial" w:cs="Arial"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ab/>
      </w:r>
      <w:r w:rsidR="00F06E6C" w:rsidRPr="005953AD">
        <w:rPr>
          <w:rFonts w:ascii="Arial" w:hAnsi="Arial" w:cs="Arial"/>
          <w:color w:val="000000" w:themeColor="text1"/>
        </w:rPr>
        <w:t>Expected Salary</w:t>
      </w:r>
      <w:r w:rsidR="004C3EEA" w:rsidRPr="005953AD">
        <w:rPr>
          <w:rFonts w:ascii="Arial" w:hAnsi="Arial" w:cs="Arial"/>
          <w:color w:val="000000" w:themeColor="text1"/>
        </w:rPr>
        <w:tab/>
      </w:r>
      <w:r w:rsidR="00FF0016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>:</w:t>
      </w:r>
      <w:r w:rsidR="004C3EEA" w:rsidRPr="005953AD">
        <w:rPr>
          <w:rFonts w:ascii="Arial" w:hAnsi="Arial" w:cs="Arial"/>
          <w:color w:val="000000" w:themeColor="text1"/>
        </w:rPr>
        <w:tab/>
        <w:t xml:space="preserve">Negotiable </w:t>
      </w:r>
      <w:r w:rsidR="004C3EEA" w:rsidRPr="005953AD">
        <w:rPr>
          <w:rFonts w:ascii="Arial" w:hAnsi="Arial" w:cs="Arial"/>
          <w:color w:val="000000" w:themeColor="text1"/>
        </w:rPr>
        <w:tab/>
      </w:r>
    </w:p>
    <w:p w14:paraId="2FF7B7A5" w14:textId="77777777" w:rsidR="003B37AB" w:rsidRPr="005953AD" w:rsidRDefault="003B37AB" w:rsidP="00B83FDC">
      <w:pPr>
        <w:spacing w:before="120"/>
        <w:jc w:val="both"/>
        <w:rPr>
          <w:rFonts w:ascii="Arial" w:hAnsi="Arial" w:cs="Arial"/>
          <w:color w:val="000000" w:themeColor="text1"/>
        </w:rPr>
      </w:pPr>
    </w:p>
    <w:p w14:paraId="09EA87A5" w14:textId="2C16A74B" w:rsidR="004C3EEA" w:rsidRPr="005953AD" w:rsidRDefault="003B37AB" w:rsidP="003B37AB">
      <w:pPr>
        <w:jc w:val="both"/>
        <w:rPr>
          <w:rFonts w:ascii="Arial" w:hAnsi="Arial" w:cs="Arial"/>
          <w:iCs/>
          <w:color w:val="000000" w:themeColor="text1"/>
        </w:rPr>
      </w:pPr>
      <w:r w:rsidRPr="005953AD">
        <w:rPr>
          <w:rFonts w:ascii="Arial" w:hAnsi="Arial" w:cs="Arial"/>
          <w:color w:val="000000" w:themeColor="text1"/>
        </w:rPr>
        <w:t>P</w:t>
      </w:r>
      <w:r w:rsidR="004C3EEA" w:rsidRPr="005953AD">
        <w:rPr>
          <w:rFonts w:ascii="Arial" w:hAnsi="Arial" w:cs="Arial"/>
          <w:color w:val="000000" w:themeColor="text1"/>
        </w:rPr>
        <w:t>lace:</w:t>
      </w:r>
      <w:r w:rsidR="004C3EE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ab/>
      </w:r>
      <w:r w:rsidR="004C3EEA" w:rsidRPr="005953AD">
        <w:rPr>
          <w:rFonts w:ascii="Arial" w:hAnsi="Arial" w:cs="Arial"/>
          <w:color w:val="000000" w:themeColor="text1"/>
        </w:rPr>
        <w:tab/>
      </w:r>
    </w:p>
    <w:p w14:paraId="05627859" w14:textId="0086A779" w:rsidR="006A3BE4" w:rsidRPr="005953AD" w:rsidRDefault="004C3EEA" w:rsidP="00FF0016">
      <w:pPr>
        <w:tabs>
          <w:tab w:val="left" w:pos="2282"/>
          <w:tab w:val="left" w:pos="5103"/>
          <w:tab w:val="left" w:pos="6789"/>
        </w:tabs>
        <w:jc w:val="both"/>
        <w:rPr>
          <w:rFonts w:ascii="Arial" w:hAnsi="Arial" w:cs="Arial"/>
          <w:color w:val="000000" w:themeColor="text1"/>
        </w:rPr>
      </w:pPr>
      <w:proofErr w:type="gramStart"/>
      <w:r w:rsidRPr="005953AD">
        <w:rPr>
          <w:rFonts w:ascii="Arial" w:hAnsi="Arial" w:cs="Arial"/>
          <w:color w:val="000000" w:themeColor="text1"/>
        </w:rPr>
        <w:t>Date</w:t>
      </w:r>
      <w:r w:rsidR="00F03142" w:rsidRPr="005953AD">
        <w:rPr>
          <w:rFonts w:ascii="Arial" w:hAnsi="Arial" w:cs="Arial"/>
          <w:color w:val="000000" w:themeColor="text1"/>
        </w:rPr>
        <w:t xml:space="preserve"> :</w:t>
      </w:r>
      <w:proofErr w:type="gramEnd"/>
      <w:r w:rsidR="00E4295D" w:rsidRPr="005953AD">
        <w:rPr>
          <w:rFonts w:ascii="Arial" w:hAnsi="Arial" w:cs="Arial"/>
          <w:color w:val="000000" w:themeColor="text1"/>
        </w:rPr>
        <w:tab/>
      </w:r>
      <w:r w:rsidR="00FF0016" w:rsidRPr="005953AD">
        <w:rPr>
          <w:rFonts w:ascii="Arial" w:hAnsi="Arial" w:cs="Arial"/>
          <w:color w:val="000000" w:themeColor="text1"/>
        </w:rPr>
        <w:tab/>
      </w:r>
      <w:bookmarkStart w:id="0" w:name="_GoBack"/>
      <w:bookmarkEnd w:id="0"/>
      <w:r w:rsidR="006A3BE4" w:rsidRPr="005953AD">
        <w:rPr>
          <w:rFonts w:ascii="Arial" w:hAnsi="Arial" w:cs="Arial"/>
          <w:color w:val="000000" w:themeColor="text1"/>
        </w:rPr>
        <w:t>(SATYAM JAGRIT YADAV</w:t>
      </w:r>
      <w:r w:rsidR="006A3BE4" w:rsidRPr="005953AD">
        <w:rPr>
          <w:rFonts w:ascii="Arial" w:hAnsi="Arial" w:cs="Arial"/>
          <w:iCs/>
          <w:color w:val="000000" w:themeColor="text1"/>
        </w:rPr>
        <w:t>)</w:t>
      </w:r>
    </w:p>
    <w:sectPr w:rsidR="006A3BE4" w:rsidRPr="005953AD" w:rsidSect="0055286B">
      <w:headerReference w:type="default" r:id="rId8"/>
      <w:footerReference w:type="default" r:id="rId9"/>
      <w:pgSz w:w="12242" w:h="15842" w:code="1"/>
      <w:pgMar w:top="851" w:right="851" w:bottom="79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2733D" w14:textId="77777777" w:rsidR="002B5642" w:rsidRDefault="002B5642">
      <w:r>
        <w:separator/>
      </w:r>
    </w:p>
  </w:endnote>
  <w:endnote w:type="continuationSeparator" w:id="0">
    <w:p w14:paraId="56881B2B" w14:textId="77777777" w:rsidR="002B5642" w:rsidRDefault="002B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F92E" w14:textId="77777777" w:rsidR="00DC0DA8" w:rsidRDefault="00DC0DA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 w:rsidR="00E94AB2"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 w:rsidR="00E94AB2">
      <w:rPr>
        <w:sz w:val="18"/>
        <w:szCs w:val="18"/>
      </w:rPr>
      <w:fldChar w:fldCharType="separate"/>
    </w:r>
    <w:r w:rsidR="008265BA">
      <w:rPr>
        <w:noProof/>
        <w:sz w:val="18"/>
        <w:szCs w:val="18"/>
      </w:rPr>
      <w:t>2</w:t>
    </w:r>
    <w:r w:rsidR="00E94AB2"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 w:rsidR="00E94AB2"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 w:rsidR="00E94AB2">
      <w:rPr>
        <w:sz w:val="18"/>
        <w:szCs w:val="18"/>
      </w:rPr>
      <w:fldChar w:fldCharType="separate"/>
    </w:r>
    <w:r w:rsidR="008265BA">
      <w:rPr>
        <w:noProof/>
        <w:sz w:val="18"/>
        <w:szCs w:val="18"/>
      </w:rPr>
      <w:t>2</w:t>
    </w:r>
    <w:r w:rsidR="00E94AB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348DA" w14:textId="77777777" w:rsidR="002B5642" w:rsidRDefault="002B5642">
      <w:r>
        <w:separator/>
      </w:r>
    </w:p>
  </w:footnote>
  <w:footnote w:type="continuationSeparator" w:id="0">
    <w:p w14:paraId="6442C3DE" w14:textId="77777777" w:rsidR="002B5642" w:rsidRDefault="002B5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8E6B7" w14:textId="77777777" w:rsidR="00DC0DA8" w:rsidRDefault="00DC0DA8">
    <w:pPr>
      <w:pStyle w:val="Header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 w15:restartNumberingAfterBreak="0">
    <w:nsid w:val="0D5E01DA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32D8B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20B33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B7651"/>
    <w:multiLevelType w:val="hybridMultilevel"/>
    <w:tmpl w:val="A70C187A"/>
    <w:lvl w:ilvl="0" w:tplc="40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15B31D49"/>
    <w:multiLevelType w:val="multilevel"/>
    <w:tmpl w:val="40C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71E92"/>
    <w:multiLevelType w:val="multilevel"/>
    <w:tmpl w:val="E0106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F61CB"/>
    <w:multiLevelType w:val="multilevel"/>
    <w:tmpl w:val="D1A8C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C06BF"/>
    <w:multiLevelType w:val="hybridMultilevel"/>
    <w:tmpl w:val="ED28A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A0662"/>
    <w:multiLevelType w:val="hybridMultilevel"/>
    <w:tmpl w:val="3050BE98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2A735D"/>
    <w:multiLevelType w:val="hybridMultilevel"/>
    <w:tmpl w:val="098CACD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13020"/>
    <w:multiLevelType w:val="hybridMultilevel"/>
    <w:tmpl w:val="0B9A91C2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23C60"/>
    <w:multiLevelType w:val="hybridMultilevel"/>
    <w:tmpl w:val="EA66EA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253620A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76587"/>
    <w:multiLevelType w:val="hybridMultilevel"/>
    <w:tmpl w:val="56F46542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5A11191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04324"/>
    <w:multiLevelType w:val="multilevel"/>
    <w:tmpl w:val="4A3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B72E49"/>
    <w:multiLevelType w:val="hybridMultilevel"/>
    <w:tmpl w:val="D7D0EC0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444387F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03270"/>
    <w:multiLevelType w:val="hybridMultilevel"/>
    <w:tmpl w:val="3E16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567E4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064005"/>
    <w:multiLevelType w:val="multilevel"/>
    <w:tmpl w:val="9050CF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C65AEB"/>
    <w:multiLevelType w:val="multilevel"/>
    <w:tmpl w:val="4790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4024F4"/>
    <w:multiLevelType w:val="multilevel"/>
    <w:tmpl w:val="BC3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B90E03"/>
    <w:multiLevelType w:val="multilevel"/>
    <w:tmpl w:val="907203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633599"/>
    <w:multiLevelType w:val="hybridMultilevel"/>
    <w:tmpl w:val="FD10F282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F864A51"/>
    <w:multiLevelType w:val="multilevel"/>
    <w:tmpl w:val="788AE7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436C4"/>
    <w:multiLevelType w:val="hybridMultilevel"/>
    <w:tmpl w:val="9E06B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96ED1"/>
    <w:multiLevelType w:val="multilevel"/>
    <w:tmpl w:val="4524E5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25829"/>
    <w:multiLevelType w:val="multilevel"/>
    <w:tmpl w:val="D79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A2641"/>
    <w:multiLevelType w:val="multilevel"/>
    <w:tmpl w:val="8874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9E5A4C"/>
    <w:multiLevelType w:val="hybridMultilevel"/>
    <w:tmpl w:val="ACC81560"/>
    <w:lvl w:ilvl="0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19"/>
  </w:num>
  <w:num w:numId="5">
    <w:abstractNumId w:val="30"/>
  </w:num>
  <w:num w:numId="6">
    <w:abstractNumId w:val="36"/>
  </w:num>
  <w:num w:numId="7">
    <w:abstractNumId w:val="17"/>
  </w:num>
  <w:num w:numId="8">
    <w:abstractNumId w:val="10"/>
  </w:num>
  <w:num w:numId="9">
    <w:abstractNumId w:val="15"/>
  </w:num>
  <w:num w:numId="10">
    <w:abstractNumId w:val="6"/>
  </w:num>
  <w:num w:numId="11">
    <w:abstractNumId w:val="8"/>
  </w:num>
  <w:num w:numId="12">
    <w:abstractNumId w:val="26"/>
  </w:num>
  <w:num w:numId="13">
    <w:abstractNumId w:val="25"/>
  </w:num>
  <w:num w:numId="14">
    <w:abstractNumId w:val="29"/>
  </w:num>
  <w:num w:numId="15">
    <w:abstractNumId w:val="35"/>
  </w:num>
  <w:num w:numId="16">
    <w:abstractNumId w:val="23"/>
  </w:num>
  <w:num w:numId="17">
    <w:abstractNumId w:val="11"/>
  </w:num>
  <w:num w:numId="18">
    <w:abstractNumId w:val="18"/>
  </w:num>
  <w:num w:numId="19">
    <w:abstractNumId w:val="31"/>
  </w:num>
  <w:num w:numId="20">
    <w:abstractNumId w:val="7"/>
  </w:num>
  <w:num w:numId="21">
    <w:abstractNumId w:val="33"/>
  </w:num>
  <w:num w:numId="22">
    <w:abstractNumId w:val="20"/>
  </w:num>
  <w:num w:numId="23">
    <w:abstractNumId w:val="12"/>
  </w:num>
  <w:num w:numId="24">
    <w:abstractNumId w:val="28"/>
  </w:num>
  <w:num w:numId="25">
    <w:abstractNumId w:val="21"/>
  </w:num>
  <w:num w:numId="26">
    <w:abstractNumId w:val="27"/>
  </w:num>
  <w:num w:numId="27">
    <w:abstractNumId w:val="24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32"/>
  </w:num>
  <w:num w:numId="35">
    <w:abstractNumId w:val="9"/>
  </w:num>
  <w:num w:numId="36">
    <w:abstractNumId w:val="13"/>
  </w:num>
  <w:num w:numId="37">
    <w:abstractNumId w:val="34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EC7"/>
    <w:rsid w:val="00003BB1"/>
    <w:rsid w:val="0001559E"/>
    <w:rsid w:val="000268D6"/>
    <w:rsid w:val="00026CCB"/>
    <w:rsid w:val="000320AE"/>
    <w:rsid w:val="00050BC9"/>
    <w:rsid w:val="00070F8A"/>
    <w:rsid w:val="00083D0C"/>
    <w:rsid w:val="00084AC7"/>
    <w:rsid w:val="000865DD"/>
    <w:rsid w:val="00087FD7"/>
    <w:rsid w:val="00090A64"/>
    <w:rsid w:val="000A1869"/>
    <w:rsid w:val="000A428A"/>
    <w:rsid w:val="000A53A7"/>
    <w:rsid w:val="000B12C4"/>
    <w:rsid w:val="000B58A3"/>
    <w:rsid w:val="000D72F5"/>
    <w:rsid w:val="000D784E"/>
    <w:rsid w:val="000E0276"/>
    <w:rsid w:val="000E58A7"/>
    <w:rsid w:val="000F78E2"/>
    <w:rsid w:val="00113253"/>
    <w:rsid w:val="00131715"/>
    <w:rsid w:val="00137288"/>
    <w:rsid w:val="0015480C"/>
    <w:rsid w:val="001616B7"/>
    <w:rsid w:val="0016247C"/>
    <w:rsid w:val="001638B8"/>
    <w:rsid w:val="0017157E"/>
    <w:rsid w:val="00173655"/>
    <w:rsid w:val="001757BC"/>
    <w:rsid w:val="00180B9C"/>
    <w:rsid w:val="00182D41"/>
    <w:rsid w:val="00186BE8"/>
    <w:rsid w:val="001B2597"/>
    <w:rsid w:val="001B588B"/>
    <w:rsid w:val="001B786A"/>
    <w:rsid w:val="001C00B8"/>
    <w:rsid w:val="001C6939"/>
    <w:rsid w:val="001D1739"/>
    <w:rsid w:val="001D5EB4"/>
    <w:rsid w:val="001E30DF"/>
    <w:rsid w:val="001F1AFC"/>
    <w:rsid w:val="001F2228"/>
    <w:rsid w:val="001F2F6C"/>
    <w:rsid w:val="002031FF"/>
    <w:rsid w:val="00214039"/>
    <w:rsid w:val="00221157"/>
    <w:rsid w:val="00222BD9"/>
    <w:rsid w:val="002267E8"/>
    <w:rsid w:val="00237503"/>
    <w:rsid w:val="0024196E"/>
    <w:rsid w:val="0024442A"/>
    <w:rsid w:val="0024605B"/>
    <w:rsid w:val="002503DD"/>
    <w:rsid w:val="002604B2"/>
    <w:rsid w:val="00262CA3"/>
    <w:rsid w:val="00264D39"/>
    <w:rsid w:val="00283028"/>
    <w:rsid w:val="00283AF5"/>
    <w:rsid w:val="00287CF4"/>
    <w:rsid w:val="002A352E"/>
    <w:rsid w:val="002B5642"/>
    <w:rsid w:val="002D7997"/>
    <w:rsid w:val="002E2E7A"/>
    <w:rsid w:val="0031101E"/>
    <w:rsid w:val="00322A80"/>
    <w:rsid w:val="003350AF"/>
    <w:rsid w:val="003473BF"/>
    <w:rsid w:val="00350AAF"/>
    <w:rsid w:val="00353343"/>
    <w:rsid w:val="003577A1"/>
    <w:rsid w:val="0037355D"/>
    <w:rsid w:val="00374336"/>
    <w:rsid w:val="0038249C"/>
    <w:rsid w:val="003922A5"/>
    <w:rsid w:val="00397020"/>
    <w:rsid w:val="003B37AB"/>
    <w:rsid w:val="003C2D5C"/>
    <w:rsid w:val="003D5896"/>
    <w:rsid w:val="003D720F"/>
    <w:rsid w:val="003E5009"/>
    <w:rsid w:val="003F0ECB"/>
    <w:rsid w:val="003F3B8F"/>
    <w:rsid w:val="003F52C6"/>
    <w:rsid w:val="004045D9"/>
    <w:rsid w:val="0042042F"/>
    <w:rsid w:val="004236B0"/>
    <w:rsid w:val="00427000"/>
    <w:rsid w:val="00433953"/>
    <w:rsid w:val="00445EC7"/>
    <w:rsid w:val="00456F8A"/>
    <w:rsid w:val="00463186"/>
    <w:rsid w:val="00464A2D"/>
    <w:rsid w:val="004722B0"/>
    <w:rsid w:val="00482CC3"/>
    <w:rsid w:val="004843AE"/>
    <w:rsid w:val="00486C96"/>
    <w:rsid w:val="0048750C"/>
    <w:rsid w:val="00491F30"/>
    <w:rsid w:val="004938FD"/>
    <w:rsid w:val="00496150"/>
    <w:rsid w:val="00496C49"/>
    <w:rsid w:val="004A0DF5"/>
    <w:rsid w:val="004A4939"/>
    <w:rsid w:val="004B0376"/>
    <w:rsid w:val="004C3EEA"/>
    <w:rsid w:val="004C5E05"/>
    <w:rsid w:val="004E5B36"/>
    <w:rsid w:val="0050150B"/>
    <w:rsid w:val="00511FEA"/>
    <w:rsid w:val="005250E0"/>
    <w:rsid w:val="00530F83"/>
    <w:rsid w:val="005343DB"/>
    <w:rsid w:val="005412B9"/>
    <w:rsid w:val="00542737"/>
    <w:rsid w:val="0054549E"/>
    <w:rsid w:val="0055286B"/>
    <w:rsid w:val="00553A3B"/>
    <w:rsid w:val="005542BE"/>
    <w:rsid w:val="00557EC7"/>
    <w:rsid w:val="00560BCB"/>
    <w:rsid w:val="00565CD5"/>
    <w:rsid w:val="00567FAA"/>
    <w:rsid w:val="00584C15"/>
    <w:rsid w:val="00584D1F"/>
    <w:rsid w:val="00590820"/>
    <w:rsid w:val="0059155A"/>
    <w:rsid w:val="005953AD"/>
    <w:rsid w:val="005B1B1D"/>
    <w:rsid w:val="005B2C07"/>
    <w:rsid w:val="005C028E"/>
    <w:rsid w:val="005C1FAE"/>
    <w:rsid w:val="005C473D"/>
    <w:rsid w:val="005D0353"/>
    <w:rsid w:val="005D5CB3"/>
    <w:rsid w:val="005F1151"/>
    <w:rsid w:val="00610CC3"/>
    <w:rsid w:val="00613815"/>
    <w:rsid w:val="00624EAE"/>
    <w:rsid w:val="00626BB9"/>
    <w:rsid w:val="00634768"/>
    <w:rsid w:val="00650516"/>
    <w:rsid w:val="006551D4"/>
    <w:rsid w:val="00662A6D"/>
    <w:rsid w:val="006635BF"/>
    <w:rsid w:val="006643E3"/>
    <w:rsid w:val="006700D0"/>
    <w:rsid w:val="00672FBB"/>
    <w:rsid w:val="006906EA"/>
    <w:rsid w:val="006A3BE4"/>
    <w:rsid w:val="006A400F"/>
    <w:rsid w:val="006B0C1B"/>
    <w:rsid w:val="006B4B2E"/>
    <w:rsid w:val="006F2886"/>
    <w:rsid w:val="006F3DCE"/>
    <w:rsid w:val="006F5F75"/>
    <w:rsid w:val="007206C9"/>
    <w:rsid w:val="007207AC"/>
    <w:rsid w:val="00732488"/>
    <w:rsid w:val="00732ED3"/>
    <w:rsid w:val="00750466"/>
    <w:rsid w:val="00767CC3"/>
    <w:rsid w:val="00783F56"/>
    <w:rsid w:val="007A6E12"/>
    <w:rsid w:val="007A7380"/>
    <w:rsid w:val="007B2865"/>
    <w:rsid w:val="007B6B62"/>
    <w:rsid w:val="007C13A6"/>
    <w:rsid w:val="007C6A5D"/>
    <w:rsid w:val="007C6E97"/>
    <w:rsid w:val="007D064B"/>
    <w:rsid w:val="00804169"/>
    <w:rsid w:val="008149C8"/>
    <w:rsid w:val="00822365"/>
    <w:rsid w:val="00824810"/>
    <w:rsid w:val="008265BA"/>
    <w:rsid w:val="00827FCF"/>
    <w:rsid w:val="00832640"/>
    <w:rsid w:val="00837671"/>
    <w:rsid w:val="00850F41"/>
    <w:rsid w:val="0085238B"/>
    <w:rsid w:val="00857235"/>
    <w:rsid w:val="00870E8A"/>
    <w:rsid w:val="008719F0"/>
    <w:rsid w:val="0087560C"/>
    <w:rsid w:val="008775BD"/>
    <w:rsid w:val="00892C73"/>
    <w:rsid w:val="00897247"/>
    <w:rsid w:val="008977CF"/>
    <w:rsid w:val="008A340A"/>
    <w:rsid w:val="008B27BD"/>
    <w:rsid w:val="008C6F8C"/>
    <w:rsid w:val="008C7DF9"/>
    <w:rsid w:val="008E56CC"/>
    <w:rsid w:val="008E6AF3"/>
    <w:rsid w:val="008F0119"/>
    <w:rsid w:val="0091191D"/>
    <w:rsid w:val="00915BC1"/>
    <w:rsid w:val="0092460A"/>
    <w:rsid w:val="00930D34"/>
    <w:rsid w:val="00945421"/>
    <w:rsid w:val="00951BD1"/>
    <w:rsid w:val="00962D27"/>
    <w:rsid w:val="00963921"/>
    <w:rsid w:val="00964C0F"/>
    <w:rsid w:val="00967F21"/>
    <w:rsid w:val="00982102"/>
    <w:rsid w:val="00990185"/>
    <w:rsid w:val="009A20B2"/>
    <w:rsid w:val="009A6505"/>
    <w:rsid w:val="009C33B5"/>
    <w:rsid w:val="009D27FA"/>
    <w:rsid w:val="009F2991"/>
    <w:rsid w:val="009F5882"/>
    <w:rsid w:val="009F5D37"/>
    <w:rsid w:val="00A14DF5"/>
    <w:rsid w:val="00A26C99"/>
    <w:rsid w:val="00A361C8"/>
    <w:rsid w:val="00A452EC"/>
    <w:rsid w:val="00A4763C"/>
    <w:rsid w:val="00A55499"/>
    <w:rsid w:val="00A6613A"/>
    <w:rsid w:val="00A6698E"/>
    <w:rsid w:val="00A7451D"/>
    <w:rsid w:val="00A82695"/>
    <w:rsid w:val="00A83523"/>
    <w:rsid w:val="00A86DC1"/>
    <w:rsid w:val="00A9332E"/>
    <w:rsid w:val="00A9644B"/>
    <w:rsid w:val="00A9747B"/>
    <w:rsid w:val="00AA43D1"/>
    <w:rsid w:val="00AB2414"/>
    <w:rsid w:val="00AB3381"/>
    <w:rsid w:val="00AB49FF"/>
    <w:rsid w:val="00AB7EBA"/>
    <w:rsid w:val="00AC0866"/>
    <w:rsid w:val="00AE337B"/>
    <w:rsid w:val="00AF219D"/>
    <w:rsid w:val="00B02A2A"/>
    <w:rsid w:val="00B10CCD"/>
    <w:rsid w:val="00B32689"/>
    <w:rsid w:val="00B418C5"/>
    <w:rsid w:val="00B42E99"/>
    <w:rsid w:val="00B54000"/>
    <w:rsid w:val="00B63C6C"/>
    <w:rsid w:val="00B65BE9"/>
    <w:rsid w:val="00B80059"/>
    <w:rsid w:val="00B81C8A"/>
    <w:rsid w:val="00B83FDC"/>
    <w:rsid w:val="00B84027"/>
    <w:rsid w:val="00B94499"/>
    <w:rsid w:val="00BA3020"/>
    <w:rsid w:val="00BB3F6C"/>
    <w:rsid w:val="00BB540F"/>
    <w:rsid w:val="00BD758C"/>
    <w:rsid w:val="00C1610B"/>
    <w:rsid w:val="00C2011F"/>
    <w:rsid w:val="00C26CE7"/>
    <w:rsid w:val="00C3624E"/>
    <w:rsid w:val="00C43ED6"/>
    <w:rsid w:val="00C524A2"/>
    <w:rsid w:val="00C53718"/>
    <w:rsid w:val="00C555A6"/>
    <w:rsid w:val="00C600B3"/>
    <w:rsid w:val="00C611C5"/>
    <w:rsid w:val="00C61C62"/>
    <w:rsid w:val="00C91466"/>
    <w:rsid w:val="00C92171"/>
    <w:rsid w:val="00CB147A"/>
    <w:rsid w:val="00CB65E8"/>
    <w:rsid w:val="00CC1E06"/>
    <w:rsid w:val="00CD3FFA"/>
    <w:rsid w:val="00CE0F42"/>
    <w:rsid w:val="00CF4EF0"/>
    <w:rsid w:val="00D00F29"/>
    <w:rsid w:val="00D378CF"/>
    <w:rsid w:val="00D64616"/>
    <w:rsid w:val="00D66D5F"/>
    <w:rsid w:val="00D769FE"/>
    <w:rsid w:val="00D809C1"/>
    <w:rsid w:val="00D84219"/>
    <w:rsid w:val="00D95E93"/>
    <w:rsid w:val="00DA02AD"/>
    <w:rsid w:val="00DA3055"/>
    <w:rsid w:val="00DC0DA8"/>
    <w:rsid w:val="00DD3C3C"/>
    <w:rsid w:val="00DD6B91"/>
    <w:rsid w:val="00DF77CB"/>
    <w:rsid w:val="00E26D62"/>
    <w:rsid w:val="00E4295D"/>
    <w:rsid w:val="00E478C6"/>
    <w:rsid w:val="00E579AC"/>
    <w:rsid w:val="00E630EB"/>
    <w:rsid w:val="00E66F46"/>
    <w:rsid w:val="00E841F5"/>
    <w:rsid w:val="00E94AB2"/>
    <w:rsid w:val="00EA32DC"/>
    <w:rsid w:val="00EA354B"/>
    <w:rsid w:val="00EB27B0"/>
    <w:rsid w:val="00EB3A37"/>
    <w:rsid w:val="00EB66E7"/>
    <w:rsid w:val="00EC05BD"/>
    <w:rsid w:val="00EC16AF"/>
    <w:rsid w:val="00EC5BB9"/>
    <w:rsid w:val="00EC71E5"/>
    <w:rsid w:val="00ED7BD5"/>
    <w:rsid w:val="00F02674"/>
    <w:rsid w:val="00F03142"/>
    <w:rsid w:val="00F06E6C"/>
    <w:rsid w:val="00F077B9"/>
    <w:rsid w:val="00F13532"/>
    <w:rsid w:val="00F22684"/>
    <w:rsid w:val="00F23DC5"/>
    <w:rsid w:val="00F4053E"/>
    <w:rsid w:val="00F44240"/>
    <w:rsid w:val="00F457E3"/>
    <w:rsid w:val="00F512D3"/>
    <w:rsid w:val="00F521F5"/>
    <w:rsid w:val="00F7639E"/>
    <w:rsid w:val="00F82283"/>
    <w:rsid w:val="00F959DA"/>
    <w:rsid w:val="00FA482D"/>
    <w:rsid w:val="00FA4EB8"/>
    <w:rsid w:val="00FD7741"/>
    <w:rsid w:val="00FF0016"/>
    <w:rsid w:val="00FF33E3"/>
    <w:rsid w:val="00FF44D9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39B9A3"/>
  <w15:docId w15:val="{47523283-5A24-43EB-9196-67584C9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7FCF"/>
    <w:rPr>
      <w:sz w:val="24"/>
      <w:szCs w:val="24"/>
    </w:rPr>
  </w:style>
  <w:style w:type="paragraph" w:styleId="Heading1">
    <w:name w:val="heading 1"/>
    <w:basedOn w:val="Normal"/>
    <w:next w:val="Normal"/>
    <w:qFormat/>
    <w:rsid w:val="00827FCF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827FCF"/>
    <w:pPr>
      <w:keepNext/>
      <w:ind w:left="2160" w:firstLine="720"/>
      <w:jc w:val="both"/>
      <w:outlineLvl w:val="1"/>
    </w:pPr>
    <w:rPr>
      <w:rFonts w:ascii="Arial" w:hAnsi="Arial" w:cs="Arial"/>
      <w:b/>
      <w:bCs/>
      <w:sz w:val="22"/>
      <w:szCs w:val="22"/>
      <w:u w:val="single"/>
    </w:rPr>
  </w:style>
  <w:style w:type="paragraph" w:styleId="Heading3">
    <w:name w:val="heading 3"/>
    <w:basedOn w:val="Normal"/>
    <w:next w:val="Normal"/>
    <w:qFormat/>
    <w:rsid w:val="00827FCF"/>
    <w:pPr>
      <w:keepNext/>
      <w:outlineLvl w:val="2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rsid w:val="00827FCF"/>
    <w:pPr>
      <w:keepNext/>
      <w:jc w:val="center"/>
      <w:outlineLvl w:val="4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827FCF"/>
    <w:pPr>
      <w:keepNext/>
      <w:jc w:val="center"/>
      <w:outlineLvl w:val="8"/>
    </w:pPr>
    <w:rPr>
      <w:rFonts w:ascii="Arial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27FCF"/>
    <w:rPr>
      <w:rFonts w:ascii="Arial" w:hAnsi="Arial" w:cs="Arial"/>
      <w:sz w:val="22"/>
      <w:szCs w:val="22"/>
    </w:rPr>
  </w:style>
  <w:style w:type="paragraph" w:styleId="Header">
    <w:name w:val="header"/>
    <w:basedOn w:val="Normal"/>
    <w:rsid w:val="00827FCF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827FCF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827FCF"/>
    <w:rPr>
      <w:color w:val="0000FF"/>
      <w:u w:val="single"/>
    </w:rPr>
  </w:style>
  <w:style w:type="paragraph" w:styleId="BodyText3">
    <w:name w:val="Body Text 3"/>
    <w:basedOn w:val="Normal"/>
    <w:rsid w:val="00827FCF"/>
    <w:pPr>
      <w:jc w:val="center"/>
    </w:pPr>
    <w:rPr>
      <w:rFonts w:ascii="Arial" w:hAnsi="Arial" w:cs="Arial"/>
      <w:b/>
      <w:bCs/>
    </w:rPr>
  </w:style>
  <w:style w:type="character" w:styleId="FollowedHyperlink">
    <w:name w:val="FollowedHyperlink"/>
    <w:basedOn w:val="DefaultParagraphFont"/>
    <w:rsid w:val="005542BE"/>
    <w:rPr>
      <w:color w:val="800080"/>
      <w:u w:val="single"/>
    </w:rPr>
  </w:style>
  <w:style w:type="character" w:customStyle="1" w:styleId="yshortcuts">
    <w:name w:val="yshortcuts"/>
    <w:basedOn w:val="DefaultParagraphFont"/>
    <w:rsid w:val="00CF4EF0"/>
  </w:style>
  <w:style w:type="table" w:styleId="TableGrid">
    <w:name w:val="Table Grid"/>
    <w:basedOn w:val="TableNormal"/>
    <w:rsid w:val="00690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729">
          <w:marLeft w:val="0"/>
          <w:marRight w:val="0"/>
          <w:marTop w:val="706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962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7945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single" w:sz="12" w:space="12" w:color="CDCDBD"/>
                                <w:left w:val="single" w:sz="12" w:space="14" w:color="CDCDBD"/>
                                <w:bottom w:val="single" w:sz="12" w:space="7" w:color="CDCDBD"/>
                                <w:right w:val="single" w:sz="12" w:space="14" w:color="CDCDBD"/>
                              </w:divBdr>
                              <w:divsChild>
                                <w:div w:id="76029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811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50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4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86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95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74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7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333">
              <w:marLeft w:val="679"/>
              <w:marRight w:val="0"/>
              <w:marTop w:val="0"/>
              <w:marBottom w:val="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tyamjagr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Accomplished Graphics Designer currently working with</vt:lpstr>
    </vt:vector>
  </TitlesOfParts>
  <Company>vira</Company>
  <LinksUpToDate>false</LinksUpToDate>
  <CharactersWithSpaces>2737</CharactersWithSpaces>
  <SharedDoc>false</SharedDoc>
  <HLinks>
    <vt:vector size="6" baseType="variant">
      <vt:variant>
        <vt:i4>7274565</vt:i4>
      </vt:variant>
      <vt:variant>
        <vt:i4>0</vt:i4>
      </vt:variant>
      <vt:variant>
        <vt:i4>0</vt:i4>
      </vt:variant>
      <vt:variant>
        <vt:i4>5</vt:i4>
      </vt:variant>
      <vt:variant>
        <vt:lpwstr>mailto:satyamjagrit@yahoo.com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Accomplished Graphics Designer currently working with</dc:title>
  <dc:creator>csr</dc:creator>
  <cp:lastModifiedBy>jagrit4141@outlook.com</cp:lastModifiedBy>
  <cp:revision>43</cp:revision>
  <cp:lastPrinted>2019-01-18T08:35:00Z</cp:lastPrinted>
  <dcterms:created xsi:type="dcterms:W3CDTF">2013-02-27T07:06:00Z</dcterms:created>
  <dcterms:modified xsi:type="dcterms:W3CDTF">2020-01-31T06:05:00Z</dcterms:modified>
</cp:coreProperties>
</file>